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5885" w14:textId="0AD07D53" w:rsidR="002B17EA" w:rsidRDefault="002B17EA" w:rsidP="002B17EA">
      <w:pPr>
        <w:pStyle w:val="Heading2"/>
      </w:pPr>
      <w:r>
        <w:t>Homepage</w:t>
      </w:r>
    </w:p>
    <w:p w14:paraId="009AF898" w14:textId="370EEAC9" w:rsidR="00466F8E" w:rsidRPr="00466F8E" w:rsidRDefault="00466F8E" w:rsidP="00466F8E">
      <w:r>
        <w:rPr>
          <w:noProof/>
        </w:rPr>
        <w:drawing>
          <wp:inline distT="0" distB="0" distL="0" distR="0" wp14:anchorId="52DA2BC9" wp14:editId="0F9195CD">
            <wp:extent cx="5937250" cy="4978400"/>
            <wp:effectExtent l="0" t="0" r="6350" b="0"/>
            <wp:docPr id="592652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2613" w14:textId="77777777" w:rsidR="002B17EA" w:rsidRPr="002B17EA" w:rsidRDefault="002B17EA" w:rsidP="002B17EA"/>
    <w:p w14:paraId="5B429215" w14:textId="2E9BAC64" w:rsidR="002B17EA" w:rsidRDefault="002B17EA" w:rsidP="002B17EA">
      <w:r>
        <w:t>Describes the purpose of the site</w:t>
      </w:r>
      <w:r w:rsidR="00466F8E">
        <w:t>.</w:t>
      </w:r>
    </w:p>
    <w:p w14:paraId="02D46719" w14:textId="77777777" w:rsidR="002B17EA" w:rsidRDefault="002B17EA" w:rsidP="002B17EA"/>
    <w:p w14:paraId="40C0E0AE" w14:textId="5777E114" w:rsidR="002B17EA" w:rsidRDefault="002B17EA" w:rsidP="002B17EA">
      <w:r>
        <w:t>A site that will keep track of songs listened to and help find previously-listened-to related songs.</w:t>
      </w:r>
    </w:p>
    <w:p w14:paraId="5AD7895B" w14:textId="60777275" w:rsidR="002B17EA" w:rsidRPr="002B17EA" w:rsidRDefault="002B17EA" w:rsidP="002B17EA">
      <w:r>
        <w:t xml:space="preserve">(I’m not sure that makes sense, so I’ll try to explain a bit more… basically, I listen to a lot of music on </w:t>
      </w:r>
      <w:proofErr w:type="spellStart"/>
      <w:r>
        <w:t>Youtube</w:t>
      </w:r>
      <w:proofErr w:type="spellEnd"/>
      <w:r>
        <w:t xml:space="preserve"> in other languages, and sometimes, I’ll remember a song I listened to, but because I don’t speak that language, all I can remember is the </w:t>
      </w:r>
      <w:r w:rsidR="002E00A0">
        <w:t xml:space="preserve">language its in, maybe the subject or thumbnail, and songs I listened to around the same time whose “related videos” section led me to that song. Sometimes I get lucky and find it again, but a lot of times, it’s gone forever.) </w:t>
      </w:r>
      <w:r>
        <w:t xml:space="preserve"> </w:t>
      </w:r>
    </w:p>
    <w:p w14:paraId="67F4F2B7" w14:textId="77777777" w:rsidR="002B17EA" w:rsidRDefault="002B17EA"/>
    <w:p w14:paraId="6DD70810" w14:textId="6B3EB7A1" w:rsidR="00466F8E" w:rsidRDefault="00466F8E" w:rsidP="00466F8E"/>
    <w:p w14:paraId="366D8A70" w14:textId="20D92F6E" w:rsidR="00A9204E" w:rsidRDefault="002B17EA" w:rsidP="002E00A0">
      <w:pPr>
        <w:pStyle w:val="Heading2"/>
      </w:pPr>
      <w:r>
        <w:lastRenderedPageBreak/>
        <w:t xml:space="preserve">Add </w:t>
      </w:r>
      <w:r w:rsidR="002E00A0">
        <w:t>Song Page</w:t>
      </w:r>
    </w:p>
    <w:p w14:paraId="0874FE5E" w14:textId="411896F8" w:rsidR="007E68A9" w:rsidRPr="007E68A9" w:rsidRDefault="007E68A9" w:rsidP="007E68A9">
      <w:r>
        <w:rPr>
          <w:noProof/>
        </w:rPr>
        <w:drawing>
          <wp:inline distT="0" distB="0" distL="0" distR="0" wp14:anchorId="40E9EBB7" wp14:editId="25BC74A2">
            <wp:extent cx="6388100" cy="5899150"/>
            <wp:effectExtent l="0" t="0" r="0" b="6350"/>
            <wp:docPr id="6163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8"/>
                    <a:stretch/>
                  </pic:blipFill>
                  <pic:spPr bwMode="auto">
                    <a:xfrm>
                      <a:off x="0" y="0"/>
                      <a:ext cx="638810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45395" w14:textId="77777777" w:rsidR="007E68A9" w:rsidRDefault="007E68A9"/>
    <w:p w14:paraId="40A6EECF" w14:textId="424AB9EF" w:rsidR="00466F8E" w:rsidRDefault="00031DFF" w:rsidP="00031DFF">
      <w:proofErr w:type="spellStart"/>
      <w:r>
        <w:t>Youtube</w:t>
      </w:r>
      <w:proofErr w:type="spellEnd"/>
      <w:r>
        <w:t xml:space="preserve"> link is always required, due to the possibility of a song being taken down or different kinds of videos for the same song. The date is also required. </w:t>
      </w:r>
    </w:p>
    <w:p w14:paraId="45B4D1DD" w14:textId="0A6C0D04" w:rsidR="003700D2" w:rsidRDefault="003700D2" w:rsidP="007E68A9">
      <w:r>
        <w:t xml:space="preserve">“Linked from” will need to be a </w:t>
      </w:r>
      <w:proofErr w:type="spellStart"/>
      <w:r>
        <w:t>Youtube</w:t>
      </w:r>
      <w:proofErr w:type="spellEnd"/>
      <w:r>
        <w:t xml:space="preserve"> link</w:t>
      </w:r>
      <w:r w:rsidR="00031DFF">
        <w:t>, and is required to be an already-entered link.</w:t>
      </w:r>
    </w:p>
    <w:p w14:paraId="0DDF229B" w14:textId="597BD49A" w:rsidR="00031DFF" w:rsidRDefault="00031DFF" w:rsidP="007E68A9">
      <w:r>
        <w:t xml:space="preserve">If the </w:t>
      </w:r>
      <w:proofErr w:type="spellStart"/>
      <w:r>
        <w:t>Youtube</w:t>
      </w:r>
      <w:proofErr w:type="spellEnd"/>
      <w:r>
        <w:t xml:space="preserve"> link is not found in a song that’s already on, the title, artist, and language will also be required. </w:t>
      </w:r>
    </w:p>
    <w:p w14:paraId="7DC45BC9" w14:textId="77777777" w:rsidR="00466F8E" w:rsidRDefault="00466F8E" w:rsidP="007E68A9"/>
    <w:p w14:paraId="6FFF1FAA" w14:textId="77777777" w:rsidR="002B17EA" w:rsidRDefault="002B17EA"/>
    <w:p w14:paraId="5C174953" w14:textId="77777777" w:rsidR="002B17EA" w:rsidRDefault="002B17EA"/>
    <w:p w14:paraId="006696CE" w14:textId="4FD4220D" w:rsidR="002B17EA" w:rsidRDefault="002E00A0" w:rsidP="002E00A0">
      <w:pPr>
        <w:pStyle w:val="Heading2"/>
      </w:pPr>
      <w:r>
        <w:t>Show Song</w:t>
      </w:r>
      <w:r w:rsidR="00BD14B1">
        <w:t>s</w:t>
      </w:r>
      <w:r>
        <w:t xml:space="preserve"> Page</w:t>
      </w:r>
    </w:p>
    <w:p w14:paraId="7845CB29" w14:textId="3D5B351A" w:rsidR="002E00A0" w:rsidRDefault="002E00A0" w:rsidP="002E00A0">
      <w:r>
        <w:t xml:space="preserve">Lists all the songs, separated by language. </w:t>
      </w:r>
    </w:p>
    <w:p w14:paraId="7A3942B5" w14:textId="5D7CF458" w:rsidR="002E00A0" w:rsidRDefault="002E00A0" w:rsidP="002E00A0">
      <w:r>
        <w:t xml:space="preserve">Clicking on the song will show all of the details that have been entered. </w:t>
      </w:r>
    </w:p>
    <w:p w14:paraId="57AB85F7" w14:textId="60C217D4" w:rsidR="007E68A9" w:rsidRDefault="007E68A9" w:rsidP="002E00A0">
      <w:r>
        <w:lastRenderedPageBreak/>
        <w:t>Will also show linked songs.</w:t>
      </w:r>
    </w:p>
    <w:p w14:paraId="33FA7BB9" w14:textId="77777777" w:rsidR="002E00A0" w:rsidRDefault="002E00A0" w:rsidP="002E00A0"/>
    <w:p w14:paraId="7E824A43" w14:textId="5AD2A9F1" w:rsidR="002E00A0" w:rsidRDefault="00BD14B1" w:rsidP="002E00A0">
      <w:r>
        <w:rPr>
          <w:noProof/>
        </w:rPr>
        <w:drawing>
          <wp:inline distT="0" distB="0" distL="0" distR="0" wp14:anchorId="70037DF3" wp14:editId="5D027041">
            <wp:extent cx="10198100" cy="3016250"/>
            <wp:effectExtent l="0" t="0" r="0" b="0"/>
            <wp:docPr id="54869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40"/>
                    <a:stretch/>
                  </pic:blipFill>
                  <pic:spPr bwMode="auto">
                    <a:xfrm>
                      <a:off x="0" y="0"/>
                      <a:ext cx="101981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C202" w14:textId="77777777" w:rsidR="00BD14B1" w:rsidRDefault="00BD14B1" w:rsidP="002E00A0"/>
    <w:p w14:paraId="58450899" w14:textId="0245A848" w:rsidR="00BD14B1" w:rsidRDefault="00BD14B1" w:rsidP="002E00A0">
      <w:r>
        <w:t xml:space="preserve">The bottom five properties will be lists. The linked songs will be links. </w:t>
      </w:r>
    </w:p>
    <w:p w14:paraId="22716B87" w14:textId="0454628E" w:rsidR="003700D2" w:rsidRDefault="003700D2" w:rsidP="002E00A0">
      <w:r>
        <w:t xml:space="preserve">(I would also hope to be able to click on each date and see the list of songs listened to on that day, but I’m a bit worried about how slow the algorithm to do that would be.) </w:t>
      </w:r>
    </w:p>
    <w:p w14:paraId="0306BC51" w14:textId="77777777" w:rsidR="00BD14B1" w:rsidRDefault="00BD14B1" w:rsidP="002E00A0"/>
    <w:p w14:paraId="19B0B93F" w14:textId="6215F043" w:rsidR="002E00A0" w:rsidRDefault="002E00A0" w:rsidP="002E00A0">
      <w:pPr>
        <w:pStyle w:val="Heading2"/>
      </w:pPr>
      <w:r>
        <w:t>Find Songs Page</w:t>
      </w:r>
    </w:p>
    <w:p w14:paraId="1ED98C8C" w14:textId="77777777" w:rsidR="002E00A0" w:rsidRDefault="002E00A0" w:rsidP="002E00A0"/>
    <w:p w14:paraId="422EF611" w14:textId="3C1D7556" w:rsidR="002E00A0" w:rsidRDefault="002E00A0" w:rsidP="002E00A0">
      <w:r>
        <w:t>Allows user to enter the language</w:t>
      </w:r>
      <w:r w:rsidR="00466F8E">
        <w:t>,</w:t>
      </w:r>
      <w:r>
        <w:t xml:space="preserve"> related songs</w:t>
      </w:r>
      <w:r w:rsidR="00466F8E">
        <w:t xml:space="preserve">, and approximate date. </w:t>
      </w:r>
    </w:p>
    <w:p w14:paraId="37C7A687" w14:textId="3D0DCF5A" w:rsidR="007E68A9" w:rsidRDefault="007E68A9" w:rsidP="002E00A0"/>
    <w:p w14:paraId="6E9164E8" w14:textId="169260C4" w:rsidR="007E68A9" w:rsidRDefault="00871765" w:rsidP="002E00A0">
      <w:r>
        <w:rPr>
          <w:noProof/>
        </w:rPr>
        <w:drawing>
          <wp:inline distT="0" distB="0" distL="0" distR="0" wp14:anchorId="789E7537" wp14:editId="5F245303">
            <wp:extent cx="4607646" cy="2978150"/>
            <wp:effectExtent l="0" t="0" r="2540" b="0"/>
            <wp:docPr id="1243848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60" cy="29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EE17" w14:textId="77777777" w:rsidR="00871765" w:rsidRDefault="00871765" w:rsidP="002E00A0"/>
    <w:p w14:paraId="6B06D749" w14:textId="6A8B92BD" w:rsidR="00871765" w:rsidRDefault="00871765" w:rsidP="002E00A0"/>
    <w:p w14:paraId="36F3D30D" w14:textId="77777777" w:rsidR="00466F8E" w:rsidRDefault="00466F8E" w:rsidP="002E00A0"/>
    <w:p w14:paraId="35923D8A" w14:textId="26F04F28" w:rsidR="00466F8E" w:rsidRPr="002E00A0" w:rsidRDefault="00466F8E" w:rsidP="002E00A0"/>
    <w:sectPr w:rsidR="00466F8E" w:rsidRPr="002E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2C66F0"/>
    <w:multiLevelType w:val="hybridMultilevel"/>
    <w:tmpl w:val="BA4CAFA6"/>
    <w:lvl w:ilvl="0" w:tplc="9EE0A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0C5EEF"/>
    <w:multiLevelType w:val="hybridMultilevel"/>
    <w:tmpl w:val="49C8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29853055">
    <w:abstractNumId w:val="20"/>
  </w:num>
  <w:num w:numId="2" w16cid:durableId="2103212493">
    <w:abstractNumId w:val="12"/>
  </w:num>
  <w:num w:numId="3" w16cid:durableId="705524744">
    <w:abstractNumId w:val="10"/>
  </w:num>
  <w:num w:numId="4" w16cid:durableId="716054229">
    <w:abstractNumId w:val="22"/>
  </w:num>
  <w:num w:numId="5" w16cid:durableId="684213488">
    <w:abstractNumId w:val="13"/>
  </w:num>
  <w:num w:numId="6" w16cid:durableId="384257932">
    <w:abstractNumId w:val="16"/>
  </w:num>
  <w:num w:numId="7" w16cid:durableId="901258874">
    <w:abstractNumId w:val="18"/>
  </w:num>
  <w:num w:numId="8" w16cid:durableId="759569427">
    <w:abstractNumId w:val="9"/>
  </w:num>
  <w:num w:numId="9" w16cid:durableId="1319755">
    <w:abstractNumId w:val="7"/>
  </w:num>
  <w:num w:numId="10" w16cid:durableId="1051265962">
    <w:abstractNumId w:val="6"/>
  </w:num>
  <w:num w:numId="11" w16cid:durableId="1940211301">
    <w:abstractNumId w:val="5"/>
  </w:num>
  <w:num w:numId="12" w16cid:durableId="927885036">
    <w:abstractNumId w:val="4"/>
  </w:num>
  <w:num w:numId="13" w16cid:durableId="1277829945">
    <w:abstractNumId w:val="8"/>
  </w:num>
  <w:num w:numId="14" w16cid:durableId="708259915">
    <w:abstractNumId w:val="3"/>
  </w:num>
  <w:num w:numId="15" w16cid:durableId="1170870215">
    <w:abstractNumId w:val="2"/>
  </w:num>
  <w:num w:numId="16" w16cid:durableId="761531200">
    <w:abstractNumId w:val="1"/>
  </w:num>
  <w:num w:numId="17" w16cid:durableId="1107652380">
    <w:abstractNumId w:val="0"/>
  </w:num>
  <w:num w:numId="18" w16cid:durableId="1794055365">
    <w:abstractNumId w:val="14"/>
  </w:num>
  <w:num w:numId="19" w16cid:durableId="1094321613">
    <w:abstractNumId w:val="15"/>
  </w:num>
  <w:num w:numId="20" w16cid:durableId="1027491275">
    <w:abstractNumId w:val="21"/>
  </w:num>
  <w:num w:numId="21" w16cid:durableId="1394234827">
    <w:abstractNumId w:val="17"/>
  </w:num>
  <w:num w:numId="22" w16cid:durableId="1554999909">
    <w:abstractNumId w:val="11"/>
  </w:num>
  <w:num w:numId="23" w16cid:durableId="1203134656">
    <w:abstractNumId w:val="24"/>
  </w:num>
  <w:num w:numId="24" w16cid:durableId="801196105">
    <w:abstractNumId w:val="19"/>
  </w:num>
  <w:num w:numId="25" w16cid:durableId="3096771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A"/>
    <w:rsid w:val="00031DFF"/>
    <w:rsid w:val="002B17EA"/>
    <w:rsid w:val="002E00A0"/>
    <w:rsid w:val="003700D2"/>
    <w:rsid w:val="00466F8E"/>
    <w:rsid w:val="00645252"/>
    <w:rsid w:val="006D3D74"/>
    <w:rsid w:val="007E68A9"/>
    <w:rsid w:val="0083569A"/>
    <w:rsid w:val="00871765"/>
    <w:rsid w:val="00A9204E"/>
    <w:rsid w:val="00B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C973"/>
  <w15:chartTrackingRefBased/>
  <w15:docId w15:val="{3AA920D7-3863-4127-8034-0389B227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6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ru\AppData\Local\Microsoft\Office\16.0\DTS\en-US%7b4743B97A-D099-4399-A7D4-7E50EFD326C7%7d\%7b53500664-83C6-480B-8C4D-04857C5097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{53500664-83C6-480B-8C4D-04857C509774}tf02786999_win32</Template>
  <TotalTime>107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Rundell</dc:creator>
  <cp:keywords/>
  <dc:description/>
  <cp:lastModifiedBy>Miriam Rundell</cp:lastModifiedBy>
  <cp:revision>1</cp:revision>
  <dcterms:created xsi:type="dcterms:W3CDTF">2024-04-27T00:12:00Z</dcterms:created>
  <dcterms:modified xsi:type="dcterms:W3CDTF">2024-04-27T01:59:00Z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